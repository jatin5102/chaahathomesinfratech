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D0094" w14:textId="49037F6F" w:rsidR="00A9204E" w:rsidRDefault="008A0AC4">
      <w:r>
        <w:t>testing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20163607">
    <w:abstractNumId w:val="19"/>
  </w:num>
  <w:num w:numId="2" w16cid:durableId="266355293">
    <w:abstractNumId w:val="12"/>
  </w:num>
  <w:num w:numId="3" w16cid:durableId="1738429654">
    <w:abstractNumId w:val="10"/>
  </w:num>
  <w:num w:numId="4" w16cid:durableId="287198845">
    <w:abstractNumId w:val="21"/>
  </w:num>
  <w:num w:numId="5" w16cid:durableId="1285579502">
    <w:abstractNumId w:val="13"/>
  </w:num>
  <w:num w:numId="6" w16cid:durableId="899557611">
    <w:abstractNumId w:val="16"/>
  </w:num>
  <w:num w:numId="7" w16cid:durableId="1711146640">
    <w:abstractNumId w:val="18"/>
  </w:num>
  <w:num w:numId="8" w16cid:durableId="874736880">
    <w:abstractNumId w:val="9"/>
  </w:num>
  <w:num w:numId="9" w16cid:durableId="1455320784">
    <w:abstractNumId w:val="7"/>
  </w:num>
  <w:num w:numId="10" w16cid:durableId="2031098680">
    <w:abstractNumId w:val="6"/>
  </w:num>
  <w:num w:numId="11" w16cid:durableId="170487636">
    <w:abstractNumId w:val="5"/>
  </w:num>
  <w:num w:numId="12" w16cid:durableId="505438938">
    <w:abstractNumId w:val="4"/>
  </w:num>
  <w:num w:numId="13" w16cid:durableId="882398998">
    <w:abstractNumId w:val="8"/>
  </w:num>
  <w:num w:numId="14" w16cid:durableId="642269137">
    <w:abstractNumId w:val="3"/>
  </w:num>
  <w:num w:numId="15" w16cid:durableId="1393768650">
    <w:abstractNumId w:val="2"/>
  </w:num>
  <w:num w:numId="16" w16cid:durableId="1382902468">
    <w:abstractNumId w:val="1"/>
  </w:num>
  <w:num w:numId="17" w16cid:durableId="1879777079">
    <w:abstractNumId w:val="0"/>
  </w:num>
  <w:num w:numId="18" w16cid:durableId="231549463">
    <w:abstractNumId w:val="14"/>
  </w:num>
  <w:num w:numId="19" w16cid:durableId="1818573657">
    <w:abstractNumId w:val="15"/>
  </w:num>
  <w:num w:numId="20" w16cid:durableId="249003312">
    <w:abstractNumId w:val="20"/>
  </w:num>
  <w:num w:numId="21" w16cid:durableId="1098865964">
    <w:abstractNumId w:val="17"/>
  </w:num>
  <w:num w:numId="22" w16cid:durableId="496271112">
    <w:abstractNumId w:val="11"/>
  </w:num>
  <w:num w:numId="23" w16cid:durableId="23162121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C4"/>
    <w:rsid w:val="00645252"/>
    <w:rsid w:val="006D3D74"/>
    <w:rsid w:val="0083569A"/>
    <w:rsid w:val="008A0AC4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9813"/>
  <w15:chartTrackingRefBased/>
  <w15:docId w15:val="{C27DC476-4663-4D34-802B-A114A640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vi-GTFTech\AppData\Local\Microsoft\Office\16.0\DTS\en-IN%7b8E6E1F5E-835E-472C-989F-225C385C96C2%7d\%7b52ECBEE4-1B9E-4149-8F28-885E080CCA6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{52ECBEE4-1B9E-4149-8F28-885E080CCA6B}tf02786999_win32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Ravi-GTFTech</dc:creator>
  <cp:keywords/>
  <dc:description/>
  <cp:lastModifiedBy>Ravi-GTFTech</cp:lastModifiedBy>
  <cp:revision>1</cp:revision>
  <dcterms:created xsi:type="dcterms:W3CDTF">2023-03-20T04:23:00Z</dcterms:created>
  <dcterms:modified xsi:type="dcterms:W3CDTF">2023-03-20T04:24:00Z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